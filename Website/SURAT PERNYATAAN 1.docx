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0B" w:rsidRPr="00A91D5B" w:rsidRDefault="00390850">
      <w:pPr>
        <w:spacing w:before="26"/>
        <w:ind w:left="3700" w:right="3702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A91D5B">
        <w:rPr>
          <w:rFonts w:ascii="Bookman Old Style" w:eastAsia="Bookman Old Style" w:hAnsi="Bookman Old Style" w:cs="Bookman Old Style"/>
          <w:b/>
          <w:sz w:val="24"/>
          <w:szCs w:val="24"/>
        </w:rPr>
        <w:t>SURAT PERNYATAAN</w:t>
      </w:r>
    </w:p>
    <w:p w:rsidR="0009010B" w:rsidRDefault="0009010B">
      <w:pPr>
        <w:spacing w:before="3" w:line="160" w:lineRule="exact"/>
        <w:rPr>
          <w:sz w:val="16"/>
          <w:szCs w:val="16"/>
        </w:rPr>
      </w:pPr>
    </w:p>
    <w:p w:rsidR="0009010B" w:rsidRDefault="0009010B">
      <w:pPr>
        <w:spacing w:line="200" w:lineRule="exact"/>
      </w:pPr>
    </w:p>
    <w:p w:rsidR="0009010B" w:rsidRDefault="0009010B">
      <w:pPr>
        <w:spacing w:line="200" w:lineRule="exact"/>
      </w:pPr>
    </w:p>
    <w:p w:rsidR="0009010B" w:rsidRDefault="00390850">
      <w:pPr>
        <w:ind w:left="11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bertanda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:</w:t>
      </w:r>
    </w:p>
    <w:p w:rsidR="0009010B" w:rsidRDefault="0009010B">
      <w:pPr>
        <w:spacing w:before="2" w:line="280" w:lineRule="exact"/>
        <w:rPr>
          <w:sz w:val="28"/>
          <w:szCs w:val="28"/>
        </w:rPr>
      </w:pPr>
    </w:p>
    <w:p w:rsidR="00867399" w:rsidRDefault="00390850">
      <w:pPr>
        <w:ind w:left="113" w:right="89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</w:t>
      </w:r>
      <w:r>
        <w:rPr>
          <w:rFonts w:ascii="Bookman Old Style" w:eastAsia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>Mohammad Farhan</w:t>
      </w:r>
    </w:p>
    <w:p w:rsidR="00867399" w:rsidRDefault="00390850">
      <w:pPr>
        <w:ind w:left="113" w:right="89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Tempat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Tanggal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</w:t>
      </w:r>
      <w:r>
        <w:rPr>
          <w:rFonts w:ascii="Bookman Old Style" w:eastAsia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="00D72734">
        <w:rPr>
          <w:rFonts w:ascii="Bookman Old Style" w:eastAsia="Bookman Old Style" w:hAnsi="Bookman Old Style" w:cs="Bookman Old Style"/>
          <w:sz w:val="24"/>
          <w:szCs w:val="24"/>
          <w:lang w:val="id-ID"/>
        </w:rPr>
        <w:t>Palembang, 19 Mei 1997</w:t>
      </w:r>
    </w:p>
    <w:p w:rsidR="00867399" w:rsidRDefault="00390850">
      <w:pPr>
        <w:ind w:left="113" w:right="89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Agama                                   </w:t>
      </w:r>
      <w:r>
        <w:rPr>
          <w:rFonts w:ascii="Bookman Old Style" w:eastAsia="Bookman Old Style" w:hAnsi="Bookman Old Style" w:cs="Bookman Old Style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>Islam</w:t>
      </w:r>
    </w:p>
    <w:p w:rsidR="0009010B" w:rsidRPr="00867399" w:rsidRDefault="00390850">
      <w:pPr>
        <w:ind w:left="113" w:right="89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Alamat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</w:t>
      </w:r>
      <w:r>
        <w:rPr>
          <w:rFonts w:ascii="Bookman Old Style" w:eastAsia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>Jl. Demak No. 1180</w:t>
      </w:r>
    </w:p>
    <w:p w:rsidR="0009010B" w:rsidRDefault="0009010B">
      <w:pPr>
        <w:spacing w:before="3" w:line="280" w:lineRule="exact"/>
        <w:rPr>
          <w:sz w:val="28"/>
          <w:szCs w:val="28"/>
        </w:rPr>
      </w:pPr>
    </w:p>
    <w:p w:rsidR="0009010B" w:rsidRDefault="00390850">
      <w:pPr>
        <w:ind w:left="113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menyatakan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sz w:val="24"/>
          <w:szCs w:val="24"/>
        </w:rPr>
        <w:t>gguhnya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bahwa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09010B" w:rsidRDefault="0009010B">
      <w:pPr>
        <w:spacing w:before="20" w:line="260" w:lineRule="exact"/>
        <w:rPr>
          <w:sz w:val="26"/>
          <w:szCs w:val="26"/>
        </w:rPr>
      </w:pPr>
    </w:p>
    <w:p w:rsidR="0009010B" w:rsidRDefault="00390850">
      <w:pPr>
        <w:ind w:left="473" w:right="72" w:hanging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1.</w:t>
      </w:r>
      <w:r>
        <w:rPr>
          <w:rFonts w:ascii="Bookman Old Style" w:eastAsia="Bookman Old Style" w:hAnsi="Bookman Old Style" w:cs="Bookman Old Style"/>
          <w:spacing w:val="4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pernah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dipidana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pidana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penjara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putusan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pengadilan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mempunyai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keku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hukum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karena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tindak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pidana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pidana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penjara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:rsidR="0009010B" w:rsidRDefault="00390850">
      <w:pPr>
        <w:spacing w:line="280" w:lineRule="exact"/>
        <w:ind w:left="11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2.</w:t>
      </w:r>
      <w:r>
        <w:rPr>
          <w:rFonts w:ascii="Bookman Old Style" w:eastAsia="Bookman Old Style" w:hAnsi="Bookman Old Style" w:cs="Bookman Old Style"/>
          <w:spacing w:val="59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pacing w:val="2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pernah</w:t>
      </w:r>
      <w:proofErr w:type="spellEnd"/>
      <w:r>
        <w:rPr>
          <w:rFonts w:ascii="Bookman Old Style" w:eastAsia="Bookman Old Style" w:hAnsi="Bookman Old Style" w:cs="Bookman Old Style"/>
          <w:spacing w:val="2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diberhentikan</w:t>
      </w:r>
      <w:proofErr w:type="spellEnd"/>
      <w:r>
        <w:rPr>
          <w:rFonts w:ascii="Bookman Old Style" w:eastAsia="Bookman Old Style" w:hAnsi="Bookman Old Style" w:cs="Bookman Old Style"/>
          <w:spacing w:val="2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pacing w:val="2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hor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sz w:val="24"/>
          <w:szCs w:val="24"/>
        </w:rPr>
        <w:t>at</w:t>
      </w:r>
      <w:proofErr w:type="spellEnd"/>
      <w:r>
        <w:rPr>
          <w:rFonts w:ascii="Bookman Old Style" w:eastAsia="Bookman Old Style" w:hAnsi="Bookman Old Style" w:cs="Bookman Old Style"/>
          <w:spacing w:val="2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pacing w:val="2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pacing w:val="2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permintaan</w:t>
      </w:r>
      <w:proofErr w:type="spellEnd"/>
      <w:r>
        <w:rPr>
          <w:rFonts w:ascii="Bookman Old Style" w:eastAsia="Bookman Old Style" w:hAnsi="Bookman Old Style" w:cs="Bookman Old Style"/>
          <w:spacing w:val="2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spacing w:val="2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</w:p>
    <w:p w:rsidR="0009010B" w:rsidRDefault="00390850">
      <w:pPr>
        <w:spacing w:before="1"/>
        <w:ind w:left="473" w:right="7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hor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sz w:val="24"/>
          <w:szCs w:val="24"/>
        </w:rPr>
        <w:t>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Calon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NS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PNS,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praj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sz w:val="24"/>
          <w:szCs w:val="24"/>
        </w:rPr>
        <w:t>rit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Tentara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Nasional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Indonesia,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Kepolisian</w:t>
      </w:r>
      <w:proofErr w:type="spellEnd"/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Negara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Indonesia,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diberhentikan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hormat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pega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w</w:t>
      </w:r>
      <w:r>
        <w:rPr>
          <w:rFonts w:ascii="Bookman Old Style" w:eastAsia="Bookman Old Style" w:hAnsi="Bookman Old Style" w:cs="Bookman Old Style"/>
          <w:sz w:val="24"/>
          <w:szCs w:val="24"/>
        </w:rPr>
        <w:t>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z w:val="24"/>
          <w:szCs w:val="24"/>
        </w:rPr>
        <w:t>wasta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termasuk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pegawai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Badan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saha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Milik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Badan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Usaha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Milik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Daerah);</w:t>
      </w:r>
    </w:p>
    <w:p w:rsidR="0009010B" w:rsidRDefault="00390850">
      <w:pPr>
        <w:spacing w:line="280" w:lineRule="exact"/>
        <w:ind w:left="11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3.</w:t>
      </w:r>
      <w:r>
        <w:rPr>
          <w:rFonts w:ascii="Bookman Old Style" w:eastAsia="Bookman Old Style" w:hAnsi="Bookman Old Style" w:cs="Bookman Old Style"/>
          <w:spacing w:val="59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berkedudukan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calon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PNS, </w:t>
      </w:r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PNS, </w:t>
      </w:r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prajurit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Tentara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sional</w:t>
      </w:r>
      <w:proofErr w:type="spellEnd"/>
    </w:p>
    <w:p w:rsidR="0009010B" w:rsidRDefault="00390850">
      <w:pPr>
        <w:spacing w:before="1"/>
        <w:ind w:left="473" w:right="22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Indonesia,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Kepolisian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Indonesia;</w:t>
      </w:r>
    </w:p>
    <w:p w:rsidR="0009010B" w:rsidRDefault="00390850">
      <w:pPr>
        <w:spacing w:line="280" w:lineRule="exact"/>
        <w:ind w:left="11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4.</w:t>
      </w:r>
      <w:r>
        <w:rPr>
          <w:rFonts w:ascii="Bookman Old Style" w:eastAsia="Bookman Old Style" w:hAnsi="Bookman Old Style" w:cs="Bookman Old Style"/>
          <w:spacing w:val="59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z w:val="24"/>
          <w:szCs w:val="24"/>
        </w:rPr>
        <w:t>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politik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terlibat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politik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sz w:val="24"/>
          <w:szCs w:val="24"/>
        </w:rPr>
        <w:t>aktis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:rsidR="0009010B" w:rsidRDefault="00390850">
      <w:pPr>
        <w:spacing w:before="3" w:line="280" w:lineRule="exact"/>
        <w:ind w:left="473" w:right="77" w:hanging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5.</w:t>
      </w:r>
      <w:r>
        <w:rPr>
          <w:rFonts w:ascii="Bookman Old Style" w:eastAsia="Bookman Old Style" w:hAnsi="Bookman Old Style" w:cs="Bookman Old Style"/>
          <w:spacing w:val="2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Bersedia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ditempatkan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seluruh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wilayah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Kesatuan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negara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lain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ditentukan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oleh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Pemerintah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09010B" w:rsidRDefault="0009010B">
      <w:pPr>
        <w:spacing w:before="2" w:line="280" w:lineRule="exact"/>
        <w:rPr>
          <w:sz w:val="28"/>
          <w:szCs w:val="28"/>
        </w:rPr>
      </w:pPr>
    </w:p>
    <w:p w:rsidR="0009010B" w:rsidRDefault="00390850">
      <w:pPr>
        <w:ind w:left="113" w:right="7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Demikian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sesungguhnya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bersedia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dituntut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pengadi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sz w:val="24"/>
          <w:szCs w:val="24"/>
        </w:rPr>
        <w:t>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bersedia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sz w:val="24"/>
          <w:szCs w:val="24"/>
        </w:rPr>
        <w:t>erima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segala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tin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diambil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sz w:val="24"/>
          <w:szCs w:val="24"/>
        </w:rPr>
        <w:t>leh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Pemerintah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kemud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sz w:val="24"/>
          <w:szCs w:val="24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terbukti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sz w:val="24"/>
          <w:szCs w:val="24"/>
        </w:rPr>
        <w:t>nyataan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saya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4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sz w:val="24"/>
          <w:szCs w:val="24"/>
        </w:rPr>
        <w:t>ni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benar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09010B" w:rsidRDefault="0009010B">
      <w:pPr>
        <w:spacing w:line="200" w:lineRule="exact"/>
      </w:pPr>
    </w:p>
    <w:p w:rsidR="0009010B" w:rsidRDefault="0009010B">
      <w:pPr>
        <w:spacing w:line="200" w:lineRule="exact"/>
      </w:pPr>
    </w:p>
    <w:p w:rsidR="0009010B" w:rsidRDefault="0009010B">
      <w:pPr>
        <w:spacing w:line="200" w:lineRule="exact"/>
      </w:pPr>
    </w:p>
    <w:p w:rsidR="0009010B" w:rsidRDefault="0009010B">
      <w:pPr>
        <w:spacing w:line="200" w:lineRule="exact"/>
      </w:pPr>
    </w:p>
    <w:p w:rsidR="0009010B" w:rsidRDefault="0009010B">
      <w:pPr>
        <w:spacing w:line="200" w:lineRule="exact"/>
      </w:pPr>
    </w:p>
    <w:p w:rsidR="0009010B" w:rsidRDefault="0009010B">
      <w:pPr>
        <w:spacing w:line="200" w:lineRule="exact"/>
      </w:pPr>
    </w:p>
    <w:p w:rsidR="00867399" w:rsidRDefault="00867399">
      <w:pPr>
        <w:ind w:left="5065" w:right="1467"/>
        <w:jc w:val="center"/>
        <w:rPr>
          <w:lang w:val="id-ID"/>
        </w:rPr>
      </w:pPr>
    </w:p>
    <w:p w:rsidR="0009010B" w:rsidRPr="005D6F91" w:rsidRDefault="00867399">
      <w:pPr>
        <w:ind w:left="5065" w:right="1467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id-ID"/>
        </w:rPr>
        <w:t>Palembang</w:t>
      </w:r>
      <w:r w:rsidR="00390850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r>
        <w:rPr>
          <w:rFonts w:ascii="Bookman Old Style" w:eastAsia="Bookman Old Style" w:hAnsi="Bookman Old Style" w:cs="Bookman Old Style"/>
          <w:sz w:val="24"/>
          <w:szCs w:val="24"/>
          <w:lang w:val="id-ID"/>
        </w:rPr>
        <w:t>18 Jul</w:t>
      </w:r>
      <w:r w:rsidR="005D6F91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i </w:t>
      </w:r>
      <w:r w:rsidR="00390850">
        <w:rPr>
          <w:rFonts w:ascii="Bookman Old Style" w:eastAsia="Bookman Old Style" w:hAnsi="Bookman Old Style" w:cs="Bookman Old Style"/>
          <w:sz w:val="24"/>
          <w:szCs w:val="24"/>
        </w:rPr>
        <w:t>2021</w:t>
      </w:r>
    </w:p>
    <w:p w:rsidR="0009010B" w:rsidRDefault="00390850">
      <w:pPr>
        <w:spacing w:before="1" w:line="260" w:lineRule="exact"/>
        <w:ind w:left="5205" w:right="1607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position w:val="-1"/>
          <w:sz w:val="24"/>
          <w:szCs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position w:val="-1"/>
          <w:sz w:val="24"/>
          <w:szCs w:val="24"/>
        </w:rPr>
        <w:t>membuat</w:t>
      </w:r>
      <w:proofErr w:type="spellEnd"/>
      <w:r>
        <w:rPr>
          <w:rFonts w:ascii="Bookman Old Style" w:eastAsia="Bookman Old Style" w:hAnsi="Bookman Old Style" w:cs="Bookman Old Style"/>
          <w:position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position w:val="-1"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position w:val="-1"/>
          <w:sz w:val="24"/>
          <w:szCs w:val="24"/>
        </w:rPr>
        <w:t>,</w:t>
      </w:r>
    </w:p>
    <w:p w:rsidR="0009010B" w:rsidRDefault="0009010B">
      <w:pPr>
        <w:spacing w:before="18" w:line="280" w:lineRule="exact"/>
        <w:rPr>
          <w:sz w:val="28"/>
          <w:szCs w:val="28"/>
          <w:lang w:val="id-ID"/>
        </w:rPr>
      </w:pPr>
    </w:p>
    <w:p w:rsidR="005D6F91" w:rsidRPr="005D6F91" w:rsidRDefault="005D6F91">
      <w:pPr>
        <w:spacing w:before="18" w:line="280" w:lineRule="exact"/>
        <w:rPr>
          <w:sz w:val="28"/>
          <w:szCs w:val="28"/>
          <w:lang w:val="id-ID"/>
        </w:rPr>
        <w:sectPr w:rsidR="005D6F91" w:rsidRPr="005D6F91">
          <w:footerReference w:type="default" r:id="rId7"/>
          <w:pgSz w:w="12200" w:h="18720"/>
          <w:pgMar w:top="1760" w:right="1020" w:bottom="280" w:left="1020" w:header="0" w:footer="0" w:gutter="0"/>
          <w:cols w:space="720"/>
        </w:sectPr>
      </w:pPr>
    </w:p>
    <w:p w:rsidR="0009010B" w:rsidRPr="00867399" w:rsidRDefault="0032184B">
      <w:pPr>
        <w:spacing w:before="16"/>
        <w:ind w:right="95"/>
        <w:jc w:val="right"/>
        <w:rPr>
          <w:rFonts w:ascii="Calibri" w:eastAsia="Calibri" w:hAnsi="Calibri" w:cs="Calibri"/>
          <w:sz w:val="22"/>
          <w:szCs w:val="22"/>
          <w:lang w:val="id-ID"/>
        </w:rPr>
      </w:pPr>
      <w:r w:rsidRPr="0032184B">
        <w:lastRenderedPageBreak/>
        <w:pict>
          <v:group id="_x0000_s1026" style="position:absolute;left:0;text-align:left;margin-left:259.85pt;margin-top:-3.3pt;width:63.4pt;height:38.1pt;z-index:-251658240;mso-position-horizontal-relative:page" coordorigin="5197,-66" coordsize="1268,762">
            <v:shape id="_x0000_s1027" style="position:absolute;left:5197;top:-66;width:1268;height:762" coordorigin="5197,-66" coordsize="1268,762" path="m5197,696r1268,l6465,-66r-1268,l5197,696xe" filled="f" strokeweight="1pt">
              <v:path arrowok="t"/>
            </v:shape>
            <w10:wrap anchorx="page"/>
          </v:group>
        </w:pict>
      </w:r>
    </w:p>
    <w:p w:rsidR="0009010B" w:rsidRPr="00867399" w:rsidRDefault="0009010B">
      <w:pPr>
        <w:spacing w:before="41"/>
        <w:jc w:val="right"/>
        <w:rPr>
          <w:rFonts w:ascii="Calibri" w:eastAsia="Calibri" w:hAnsi="Calibri" w:cs="Calibri"/>
          <w:sz w:val="22"/>
          <w:szCs w:val="22"/>
          <w:lang w:val="id-ID"/>
        </w:rPr>
      </w:pPr>
    </w:p>
    <w:p w:rsidR="0009010B" w:rsidRDefault="00390850" w:rsidP="00A91D5B">
      <w:pPr>
        <w:spacing w:before="13" w:line="260" w:lineRule="exact"/>
        <w:rPr>
          <w:sz w:val="26"/>
          <w:szCs w:val="26"/>
          <w:lang w:val="id-ID"/>
        </w:rPr>
      </w:pPr>
      <w:r>
        <w:br w:type="column"/>
      </w:r>
    </w:p>
    <w:p w:rsidR="00A91D5B" w:rsidRDefault="00A91D5B" w:rsidP="00A91D5B">
      <w:pPr>
        <w:spacing w:before="13" w:line="260" w:lineRule="exact"/>
        <w:rPr>
          <w:sz w:val="26"/>
          <w:szCs w:val="26"/>
          <w:lang w:val="id-ID"/>
        </w:rPr>
      </w:pPr>
    </w:p>
    <w:p w:rsidR="00A91D5B" w:rsidRDefault="00A91D5B" w:rsidP="00A91D5B">
      <w:pPr>
        <w:spacing w:before="13" w:line="260" w:lineRule="exact"/>
        <w:rPr>
          <w:sz w:val="26"/>
          <w:szCs w:val="26"/>
          <w:lang w:val="id-ID"/>
        </w:rPr>
      </w:pPr>
    </w:p>
    <w:p w:rsidR="00A91D5B" w:rsidRPr="00A91D5B" w:rsidRDefault="00A91D5B" w:rsidP="00A91D5B">
      <w:pPr>
        <w:spacing w:before="13" w:line="260" w:lineRule="exact"/>
        <w:rPr>
          <w:sz w:val="26"/>
          <w:szCs w:val="26"/>
          <w:lang w:val="id-ID"/>
        </w:rPr>
      </w:pPr>
    </w:p>
    <w:p w:rsidR="0009010B" w:rsidRPr="00867399" w:rsidRDefault="00390850">
      <w:pPr>
        <w:ind w:left="-38" w:right="1808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  <w:sectPr w:rsidR="0009010B" w:rsidRPr="00867399">
          <w:type w:val="continuous"/>
          <w:pgSz w:w="12200" w:h="18720"/>
          <w:pgMar w:top="400" w:right="1020" w:bottom="280" w:left="1020" w:header="720" w:footer="720" w:gutter="0"/>
          <w:cols w:num="2" w:space="720" w:equalWidth="0">
            <w:col w:w="5264" w:space="181"/>
            <w:col w:w="4715"/>
          </w:cols>
        </w:sectPr>
      </w:pPr>
      <w:r>
        <w:rPr>
          <w:rFonts w:ascii="Bookman Old Style" w:eastAsia="Bookman Old Style" w:hAnsi="Bookman Old Style" w:cs="Bookman Old Style"/>
          <w:sz w:val="24"/>
          <w:szCs w:val="24"/>
          <w:u w:val="single" w:color="000000"/>
        </w:rPr>
        <w:t>(</w:t>
      </w:r>
      <w:r w:rsidR="00867399">
        <w:rPr>
          <w:rFonts w:ascii="Bookman Old Style" w:eastAsia="Bookman Old Style" w:hAnsi="Bookman Old Style" w:cs="Bookman Old Style"/>
          <w:sz w:val="24"/>
          <w:szCs w:val="24"/>
          <w:u w:val="single" w:color="000000"/>
          <w:lang w:val="id-ID"/>
        </w:rPr>
        <w:t xml:space="preserve"> Mohammad Farhan </w:t>
      </w:r>
    </w:p>
    <w:p w:rsidR="0009010B" w:rsidRPr="00A91D5B" w:rsidRDefault="00390850">
      <w:pPr>
        <w:spacing w:before="26"/>
        <w:ind w:left="3697" w:right="3709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A91D5B"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SU</w:t>
      </w:r>
      <w:r w:rsidRPr="00A91D5B">
        <w:rPr>
          <w:rFonts w:ascii="Bookman Old Style" w:eastAsia="Bookman Old Style" w:hAnsi="Bookman Old Style" w:cs="Bookman Old Style"/>
          <w:b/>
          <w:spacing w:val="-2"/>
          <w:sz w:val="24"/>
          <w:szCs w:val="24"/>
        </w:rPr>
        <w:t>R</w:t>
      </w:r>
      <w:r w:rsidRPr="00A91D5B">
        <w:rPr>
          <w:rFonts w:ascii="Bookman Old Style" w:eastAsia="Bookman Old Style" w:hAnsi="Bookman Old Style" w:cs="Bookman Old Style"/>
          <w:b/>
          <w:sz w:val="24"/>
          <w:szCs w:val="24"/>
        </w:rPr>
        <w:t>AT</w:t>
      </w:r>
      <w:r w:rsidRPr="00A91D5B">
        <w:rPr>
          <w:rFonts w:ascii="Bookman Old Style" w:eastAsia="Bookman Old Style" w:hAnsi="Bookman Old Style" w:cs="Bookman Old Style"/>
          <w:b/>
          <w:spacing w:val="-2"/>
          <w:sz w:val="24"/>
          <w:szCs w:val="24"/>
        </w:rPr>
        <w:t xml:space="preserve"> </w:t>
      </w:r>
      <w:r w:rsidRPr="00A91D5B">
        <w:rPr>
          <w:rFonts w:ascii="Bookman Old Style" w:eastAsia="Bookman Old Style" w:hAnsi="Bookman Old Style" w:cs="Bookman Old Style"/>
          <w:b/>
          <w:sz w:val="24"/>
          <w:szCs w:val="24"/>
        </w:rPr>
        <w:t>PERNYA</w:t>
      </w:r>
      <w:r w:rsidRPr="00A91D5B">
        <w:rPr>
          <w:rFonts w:ascii="Bookman Old Style" w:eastAsia="Bookman Old Style" w:hAnsi="Bookman Old Style" w:cs="Bookman Old Style"/>
          <w:b/>
          <w:spacing w:val="-2"/>
          <w:sz w:val="24"/>
          <w:szCs w:val="24"/>
        </w:rPr>
        <w:t>T</w:t>
      </w:r>
      <w:r w:rsidRPr="00A91D5B">
        <w:rPr>
          <w:rFonts w:ascii="Bookman Old Style" w:eastAsia="Bookman Old Style" w:hAnsi="Bookman Old Style" w:cs="Bookman Old Style"/>
          <w:b/>
          <w:spacing w:val="2"/>
          <w:sz w:val="24"/>
          <w:szCs w:val="24"/>
        </w:rPr>
        <w:t>A</w:t>
      </w:r>
      <w:r w:rsidRPr="00A91D5B">
        <w:rPr>
          <w:rFonts w:ascii="Bookman Old Style" w:eastAsia="Bookman Old Style" w:hAnsi="Bookman Old Style" w:cs="Bookman Old Style"/>
          <w:b/>
          <w:sz w:val="24"/>
          <w:szCs w:val="24"/>
        </w:rPr>
        <w:t>AN</w:t>
      </w:r>
    </w:p>
    <w:p w:rsidR="0009010B" w:rsidRPr="00A91D5B" w:rsidRDefault="0009010B">
      <w:pPr>
        <w:spacing w:before="4" w:line="240" w:lineRule="exact"/>
        <w:rPr>
          <w:b/>
          <w:sz w:val="24"/>
          <w:szCs w:val="24"/>
        </w:rPr>
      </w:pPr>
    </w:p>
    <w:p w:rsidR="0009010B" w:rsidRPr="00A91D5B" w:rsidRDefault="00390850">
      <w:pPr>
        <w:ind w:left="2173" w:right="2185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A91D5B">
        <w:rPr>
          <w:rFonts w:ascii="Bookman Old Style" w:eastAsia="Bookman Old Style" w:hAnsi="Bookman Old Style" w:cs="Bookman Old Style"/>
          <w:b/>
          <w:sz w:val="24"/>
          <w:szCs w:val="24"/>
        </w:rPr>
        <w:t>TIDAK AKAN MENGAJU</w:t>
      </w:r>
      <w:r w:rsidRPr="00A91D5B">
        <w:rPr>
          <w:rFonts w:ascii="Bookman Old Style" w:eastAsia="Bookman Old Style" w:hAnsi="Bookman Old Style" w:cs="Bookman Old Style"/>
          <w:b/>
          <w:spacing w:val="1"/>
          <w:sz w:val="24"/>
          <w:szCs w:val="24"/>
        </w:rPr>
        <w:t>K</w:t>
      </w:r>
      <w:r w:rsidRPr="00A91D5B">
        <w:rPr>
          <w:rFonts w:ascii="Bookman Old Style" w:eastAsia="Bookman Old Style" w:hAnsi="Bookman Old Style" w:cs="Bookman Old Style"/>
          <w:b/>
          <w:sz w:val="24"/>
          <w:szCs w:val="24"/>
        </w:rPr>
        <w:t>AN PINDAH/MUTASI</w:t>
      </w:r>
    </w:p>
    <w:p w:rsidR="0009010B" w:rsidRDefault="0009010B">
      <w:pPr>
        <w:spacing w:before="2" w:line="100" w:lineRule="exact"/>
        <w:rPr>
          <w:sz w:val="10"/>
          <w:szCs w:val="10"/>
        </w:rPr>
      </w:pPr>
    </w:p>
    <w:p w:rsidR="0009010B" w:rsidRDefault="0009010B">
      <w:pPr>
        <w:spacing w:line="200" w:lineRule="exact"/>
      </w:pPr>
    </w:p>
    <w:p w:rsidR="0009010B" w:rsidRDefault="0009010B">
      <w:pPr>
        <w:spacing w:line="200" w:lineRule="exact"/>
      </w:pPr>
    </w:p>
    <w:p w:rsidR="0009010B" w:rsidRDefault="0009010B">
      <w:pPr>
        <w:spacing w:line="200" w:lineRule="exact"/>
      </w:pPr>
    </w:p>
    <w:p w:rsidR="0009010B" w:rsidRDefault="00390850">
      <w:pPr>
        <w:ind w:left="113" w:right="517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bertanda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</w:t>
      </w:r>
    </w:p>
    <w:p w:rsidR="0009010B" w:rsidRDefault="0009010B">
      <w:pPr>
        <w:spacing w:before="1" w:line="140" w:lineRule="exact"/>
        <w:rPr>
          <w:sz w:val="14"/>
          <w:szCs w:val="14"/>
        </w:rPr>
      </w:pPr>
    </w:p>
    <w:p w:rsidR="00867399" w:rsidRPr="00867399" w:rsidRDefault="00390850">
      <w:pPr>
        <w:spacing w:line="360" w:lineRule="auto"/>
        <w:ind w:left="113" w:right="2642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Nam</w:t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Mohammad Farhan</w:t>
      </w:r>
    </w:p>
    <w:p w:rsidR="00867399" w:rsidRPr="00867399" w:rsidRDefault="00390850">
      <w:pPr>
        <w:spacing w:line="360" w:lineRule="auto"/>
        <w:ind w:left="113" w:right="2642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Tempat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Tanggal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Lahi</w:t>
      </w:r>
      <w:proofErr w:type="spellEnd"/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>r</w:t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72734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Palembang/ 19 Mei 1997</w:t>
      </w:r>
    </w:p>
    <w:p w:rsidR="00867399" w:rsidRPr="00867399" w:rsidRDefault="00390850">
      <w:pPr>
        <w:spacing w:line="360" w:lineRule="auto"/>
        <w:ind w:left="113" w:right="2642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Kelamin</w:t>
      </w:r>
      <w:proofErr w:type="spellEnd"/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867399"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Laki-laki</w:t>
      </w:r>
    </w:p>
    <w:p w:rsidR="0009010B" w:rsidRPr="00867399" w:rsidRDefault="00390850">
      <w:pPr>
        <w:spacing w:line="360" w:lineRule="auto"/>
        <w:ind w:left="113" w:right="2642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Alamat</w:t>
      </w:r>
      <w:proofErr w:type="spellEnd"/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867399"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67399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Jl. Demak No. 1180</w:t>
      </w:r>
    </w:p>
    <w:p w:rsidR="0009010B" w:rsidRDefault="0009010B">
      <w:pPr>
        <w:spacing w:line="200" w:lineRule="exact"/>
      </w:pPr>
    </w:p>
    <w:p w:rsidR="0009010B" w:rsidRDefault="0009010B">
      <w:pPr>
        <w:spacing w:before="8" w:line="220" w:lineRule="exact"/>
        <w:rPr>
          <w:sz w:val="22"/>
          <w:szCs w:val="22"/>
        </w:rPr>
      </w:pPr>
    </w:p>
    <w:p w:rsidR="0009010B" w:rsidRDefault="00390850">
      <w:pPr>
        <w:spacing w:line="359" w:lineRule="auto"/>
        <w:ind w:left="113" w:right="7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menyat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>g</w:t>
      </w:r>
      <w:r>
        <w:rPr>
          <w:rFonts w:ascii="Bookman Old Style" w:eastAsia="Bookman Old Style" w:hAnsi="Bookman Old Style" w:cs="Bookman Old Style"/>
          <w:sz w:val="24"/>
          <w:szCs w:val="24"/>
        </w:rPr>
        <w:t>guhnya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bahwa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diterima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Calon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Pegawai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Negeri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Sipil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</w:t>
      </w:r>
      <w:proofErr w:type="spellEnd"/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lingkungan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Pemerintah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Kabupaten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Ogan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Komering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sz w:val="24"/>
          <w:szCs w:val="24"/>
        </w:rPr>
        <w:t>mur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 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menuntut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mutasi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antar</w:t>
      </w:r>
      <w:proofErr w:type="spellEnd"/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pemerint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minimal 10</w:t>
      </w:r>
      <w:r>
        <w:rPr>
          <w:rFonts w:ascii="Bookman Old Style" w:eastAsia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sep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sz w:val="24"/>
          <w:szCs w:val="24"/>
        </w:rPr>
        <w:t>luh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sejak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diangkat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Pegawai</w:t>
      </w:r>
      <w:proofErr w:type="spellEnd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Negeri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Sipil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09010B" w:rsidRDefault="0009010B">
      <w:pPr>
        <w:spacing w:line="200" w:lineRule="exact"/>
      </w:pPr>
    </w:p>
    <w:p w:rsidR="0009010B" w:rsidRDefault="0009010B">
      <w:pPr>
        <w:spacing w:before="11" w:line="220" w:lineRule="exact"/>
        <w:rPr>
          <w:sz w:val="22"/>
          <w:szCs w:val="22"/>
        </w:rPr>
      </w:pPr>
    </w:p>
    <w:p w:rsidR="0009010B" w:rsidRDefault="00390850">
      <w:pPr>
        <w:spacing w:line="359" w:lineRule="auto"/>
        <w:ind w:left="113" w:right="7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Demikian</w:t>
      </w:r>
      <w:proofErr w:type="spellEnd"/>
      <w:r>
        <w:rPr>
          <w:rFonts w:ascii="Bookman Old Style" w:eastAsia="Bookman Old Style" w:hAnsi="Bookman Old Style" w:cs="Bookman Old Style"/>
          <w:spacing w:val="6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sz w:val="24"/>
          <w:szCs w:val="24"/>
        </w:rPr>
        <w:t>nyataan</w:t>
      </w:r>
      <w:proofErr w:type="spellEnd"/>
      <w:r>
        <w:rPr>
          <w:rFonts w:ascii="Bookman Old Style" w:eastAsia="Bookman Old Style" w:hAnsi="Bookman Old Style" w:cs="Bookman Old Style"/>
          <w:spacing w:val="6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saya</w:t>
      </w:r>
      <w:proofErr w:type="spellEnd"/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b</w:t>
      </w:r>
      <w:r>
        <w:rPr>
          <w:rFonts w:ascii="Bookman Old Style" w:eastAsia="Bookman Old Style" w:hAnsi="Bookman Old Style" w:cs="Bookman Old Style"/>
          <w:sz w:val="24"/>
          <w:szCs w:val="24"/>
        </w:rPr>
        <w:t>uat</w:t>
      </w:r>
      <w:proofErr w:type="spellEnd"/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sebena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sz w:val="24"/>
          <w:szCs w:val="24"/>
        </w:rPr>
        <w:t>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dan</w:t>
      </w:r>
      <w:proofErr w:type="spellEnd"/>
      <w:r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dikemudian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eastAsia="Bookman Old Style" w:hAnsi="Bookman Old Style" w:cs="Bookman Old Style"/>
          <w:spacing w:val="1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eastAsia="Bookman Old Style" w:hAnsi="Bookman Old Style" w:cs="Bookman Old Style"/>
          <w:spacing w:val="1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2"/>
          <w:sz w:val="24"/>
          <w:szCs w:val="24"/>
        </w:rPr>
        <w:t>melangga</w:t>
      </w:r>
      <w:r>
        <w:rPr>
          <w:rFonts w:ascii="Bookman Old Style" w:eastAsia="Bookman Old Style" w:hAnsi="Bookman Old Style" w:cs="Bookman Old Style"/>
          <w:sz w:val="24"/>
          <w:szCs w:val="24"/>
        </w:rPr>
        <w:t>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eastAsia="Bookman Old Style" w:hAnsi="Bookman Old Style" w:cs="Bookman Old Style"/>
          <w:spacing w:val="26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2"/>
          <w:sz w:val="24"/>
          <w:szCs w:val="24"/>
        </w:rPr>
        <w:t>sura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eastAsia="Bookman Old Style" w:hAnsi="Bookman Old Style" w:cs="Bookman Old Style"/>
          <w:spacing w:val="2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eastAsia="Bookman Old Style" w:hAnsi="Bookman Old Style" w:cs="Bookman Old Style"/>
          <w:spacing w:val="1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 </w:t>
      </w:r>
      <w:r>
        <w:rPr>
          <w:rFonts w:ascii="Bookman Old Style" w:eastAsia="Bookman Old Style" w:hAnsi="Bookman Old Style" w:cs="Bookman Old Style"/>
          <w:spacing w:val="1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sz w:val="24"/>
          <w:szCs w:val="24"/>
        </w:rPr>
        <w:t>dia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diberhentikan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hormat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Pegawai</w:t>
      </w:r>
      <w:proofErr w:type="spellEnd"/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Negeri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Sipil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09010B" w:rsidRDefault="0009010B">
      <w:pPr>
        <w:spacing w:line="200" w:lineRule="exact"/>
      </w:pPr>
    </w:p>
    <w:p w:rsidR="0009010B" w:rsidRDefault="0009010B">
      <w:pPr>
        <w:spacing w:before="12" w:line="240" w:lineRule="exact"/>
        <w:rPr>
          <w:sz w:val="24"/>
          <w:szCs w:val="24"/>
        </w:rPr>
      </w:pPr>
    </w:p>
    <w:p w:rsidR="0009010B" w:rsidRDefault="00867399">
      <w:pPr>
        <w:ind w:left="5089" w:right="934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id-ID"/>
        </w:rPr>
        <w:t>Palembang</w:t>
      </w:r>
      <w:r w:rsidR="00390850">
        <w:rPr>
          <w:rFonts w:ascii="Bookman Old Style" w:eastAsia="Bookman Old Style" w:hAnsi="Bookman Old Style" w:cs="Bookman Old Style"/>
          <w:sz w:val="24"/>
          <w:szCs w:val="24"/>
        </w:rPr>
        <w:t>,</w:t>
      </w:r>
      <w:r w:rsidR="00390850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lang w:val="id-ID"/>
        </w:rPr>
        <w:t>18 Juli</w:t>
      </w:r>
      <w:r w:rsidR="00390850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390850">
        <w:rPr>
          <w:rFonts w:ascii="Bookman Old Style" w:eastAsia="Bookman Old Style" w:hAnsi="Bookman Old Style" w:cs="Bookman Old Style"/>
          <w:sz w:val="24"/>
          <w:szCs w:val="24"/>
        </w:rPr>
        <w:t>2021</w:t>
      </w:r>
    </w:p>
    <w:p w:rsidR="0009010B" w:rsidRDefault="0009010B">
      <w:pPr>
        <w:spacing w:before="5" w:line="160" w:lineRule="exact"/>
        <w:rPr>
          <w:sz w:val="16"/>
          <w:szCs w:val="16"/>
        </w:rPr>
      </w:pPr>
    </w:p>
    <w:p w:rsidR="0009010B" w:rsidRDefault="00390850">
      <w:pPr>
        <w:ind w:left="5481" w:right="1326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</w:t>
      </w:r>
    </w:p>
    <w:p w:rsidR="00867399" w:rsidRDefault="00867399">
      <w:pPr>
        <w:spacing w:line="260" w:lineRule="exact"/>
        <w:ind w:left="5021" w:right="4347"/>
        <w:jc w:val="center"/>
        <w:rPr>
          <w:sz w:val="15"/>
          <w:szCs w:val="15"/>
          <w:lang w:val="id-ID"/>
        </w:rPr>
      </w:pPr>
    </w:p>
    <w:p w:rsidR="0009010B" w:rsidRDefault="0009010B">
      <w:pPr>
        <w:spacing w:line="260" w:lineRule="exact"/>
        <w:ind w:left="5021" w:right="4347"/>
        <w:jc w:val="center"/>
        <w:rPr>
          <w:rFonts w:ascii="Calibri" w:eastAsia="Calibri" w:hAnsi="Calibri" w:cs="Calibri"/>
          <w:sz w:val="22"/>
          <w:szCs w:val="22"/>
          <w:lang w:val="id-ID"/>
        </w:rPr>
      </w:pPr>
    </w:p>
    <w:p w:rsidR="00867399" w:rsidRPr="00867399" w:rsidRDefault="00867399">
      <w:pPr>
        <w:spacing w:line="260" w:lineRule="exact"/>
        <w:ind w:left="5021" w:right="4347"/>
        <w:jc w:val="center"/>
        <w:rPr>
          <w:rFonts w:ascii="Calibri" w:eastAsia="Calibri" w:hAnsi="Calibri" w:cs="Calibri"/>
          <w:sz w:val="22"/>
          <w:szCs w:val="22"/>
          <w:lang w:val="id-ID"/>
        </w:rPr>
        <w:sectPr w:rsidR="00867399" w:rsidRPr="00867399">
          <w:footerReference w:type="default" r:id="rId8"/>
          <w:pgSz w:w="12200" w:h="18720"/>
          <w:pgMar w:top="1760" w:right="1020" w:bottom="280" w:left="1020" w:header="0" w:footer="0" w:gutter="0"/>
          <w:cols w:space="720"/>
        </w:sectPr>
      </w:pPr>
    </w:p>
    <w:p w:rsidR="0009010B" w:rsidRPr="00867399" w:rsidRDefault="0009010B">
      <w:pPr>
        <w:spacing w:before="45"/>
        <w:jc w:val="right"/>
        <w:rPr>
          <w:rFonts w:ascii="Calibri" w:eastAsia="Calibri" w:hAnsi="Calibri" w:cs="Calibri"/>
          <w:sz w:val="22"/>
          <w:szCs w:val="22"/>
          <w:lang w:val="id-ID"/>
        </w:rPr>
      </w:pPr>
    </w:p>
    <w:p w:rsidR="0009010B" w:rsidRDefault="00390850">
      <w:pPr>
        <w:spacing w:before="10" w:line="180" w:lineRule="exact"/>
        <w:rPr>
          <w:sz w:val="18"/>
          <w:szCs w:val="18"/>
        </w:rPr>
      </w:pPr>
      <w:r>
        <w:br w:type="column"/>
      </w:r>
    </w:p>
    <w:p w:rsidR="0009010B" w:rsidRPr="00867399" w:rsidRDefault="0009010B">
      <w:pPr>
        <w:ind w:left="1142" w:right="2792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:rsidR="0009010B" w:rsidRDefault="0009010B">
      <w:pPr>
        <w:spacing w:before="1" w:line="140" w:lineRule="exact"/>
        <w:rPr>
          <w:sz w:val="24"/>
          <w:szCs w:val="14"/>
          <w:lang w:val="id-ID"/>
        </w:rPr>
      </w:pPr>
    </w:p>
    <w:p w:rsidR="0013608E" w:rsidRDefault="0013608E">
      <w:pPr>
        <w:spacing w:before="1" w:line="140" w:lineRule="exact"/>
        <w:rPr>
          <w:sz w:val="24"/>
          <w:szCs w:val="14"/>
          <w:lang w:val="id-ID"/>
        </w:rPr>
      </w:pPr>
    </w:p>
    <w:p w:rsidR="0013608E" w:rsidRPr="0013608E" w:rsidRDefault="0013608E">
      <w:pPr>
        <w:spacing w:before="1" w:line="140" w:lineRule="exact"/>
        <w:rPr>
          <w:sz w:val="24"/>
          <w:szCs w:val="14"/>
          <w:lang w:val="id-ID"/>
        </w:rPr>
      </w:pPr>
    </w:p>
    <w:p w:rsidR="0009010B" w:rsidRDefault="00867399">
      <w:pPr>
        <w:ind w:left="-38" w:right="144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 w:color="000000"/>
          <w:lang w:val="id-ID"/>
        </w:rPr>
        <w:t xml:space="preserve">( Mohammad Farhan </w:t>
      </w:r>
      <w:r w:rsidR="00390850">
        <w:rPr>
          <w:rFonts w:ascii="Bookman Old Style" w:eastAsia="Bookman Old Style" w:hAnsi="Bookman Old Style" w:cs="Bookman Old Style"/>
          <w:sz w:val="24"/>
          <w:szCs w:val="24"/>
          <w:u w:val="single" w:color="000000"/>
        </w:rPr>
        <w:t>)</w:t>
      </w:r>
    </w:p>
    <w:sectPr w:rsidR="0009010B" w:rsidSect="0009010B">
      <w:type w:val="continuous"/>
      <w:pgSz w:w="12200" w:h="18720"/>
      <w:pgMar w:top="400" w:right="1020" w:bottom="280" w:left="1020" w:header="720" w:footer="720" w:gutter="0"/>
      <w:cols w:num="2" w:space="720" w:equalWidth="0">
        <w:col w:w="5719" w:space="86"/>
        <w:col w:w="435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23A" w:rsidRDefault="004D723A" w:rsidP="0009010B">
      <w:r>
        <w:separator/>
      </w:r>
    </w:p>
  </w:endnote>
  <w:endnote w:type="continuationSeparator" w:id="1">
    <w:p w:rsidR="004D723A" w:rsidRDefault="004D723A" w:rsidP="00090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10B" w:rsidRDefault="0009010B">
    <w:pPr>
      <w:spacing w:line="0" w:lineRule="atLeast"/>
      <w:rPr>
        <w:sz w:val="0"/>
        <w:szCs w:val="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10B" w:rsidRDefault="0009010B">
    <w:pPr>
      <w:spacing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23A" w:rsidRDefault="004D723A" w:rsidP="0009010B">
      <w:r>
        <w:separator/>
      </w:r>
    </w:p>
  </w:footnote>
  <w:footnote w:type="continuationSeparator" w:id="1">
    <w:p w:rsidR="004D723A" w:rsidRDefault="004D723A" w:rsidP="000901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5160A"/>
    <w:multiLevelType w:val="multilevel"/>
    <w:tmpl w:val="FE1C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09010B"/>
    <w:rsid w:val="0009010B"/>
    <w:rsid w:val="000E5BD5"/>
    <w:rsid w:val="0013608E"/>
    <w:rsid w:val="0032184B"/>
    <w:rsid w:val="00390850"/>
    <w:rsid w:val="004D723A"/>
    <w:rsid w:val="005D6F91"/>
    <w:rsid w:val="006E3197"/>
    <w:rsid w:val="00831149"/>
    <w:rsid w:val="00867399"/>
    <w:rsid w:val="00867C58"/>
    <w:rsid w:val="00A91D5B"/>
    <w:rsid w:val="00D72734"/>
    <w:rsid w:val="00F3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Chuugak</dc:creator>
  <cp:lastModifiedBy>7</cp:lastModifiedBy>
  <cp:revision>2</cp:revision>
  <dcterms:created xsi:type="dcterms:W3CDTF">2021-07-18T08:05:00Z</dcterms:created>
  <dcterms:modified xsi:type="dcterms:W3CDTF">2021-07-18T08:05:00Z</dcterms:modified>
</cp:coreProperties>
</file>